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72" w:type="dxa"/>
        <w:tblLayout w:type="fixed"/>
        <w:tblLook w:val="0000" w:firstRow="0" w:lastRow="0" w:firstColumn="0" w:lastColumn="0" w:noHBand="0" w:noVBand="0"/>
      </w:tblPr>
      <w:tblGrid>
        <w:gridCol w:w="1943"/>
        <w:gridCol w:w="1851"/>
        <w:gridCol w:w="2410"/>
        <w:gridCol w:w="2268"/>
      </w:tblGrid>
      <w:tr w:rsidR="00242C97" w:rsidRPr="00654A11" w14:paraId="20E2AC0B" w14:textId="77777777" w:rsidTr="00060EB2">
        <w:trPr>
          <w:trHeight w:hRule="exact" w:val="520"/>
        </w:trPr>
        <w:tc>
          <w:tcPr>
            <w:tcW w:w="847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80" w:color="auto" w:fill="auto"/>
          </w:tcPr>
          <w:p w14:paraId="372BA842" w14:textId="77777777" w:rsidR="00242C97" w:rsidRPr="00654A11" w:rsidRDefault="00242C97" w:rsidP="00465B7E">
            <w:pPr>
              <w:spacing w:before="120"/>
              <w:rPr>
                <w:color w:val="FFFFFF"/>
              </w:rPr>
            </w:pPr>
            <w:r w:rsidRPr="00654A11">
              <w:rPr>
                <w:b/>
                <w:color w:val="FFFFFF"/>
                <w:sz w:val="24"/>
              </w:rPr>
              <w:t>Voortgangsrapport</w:t>
            </w:r>
            <w:r w:rsidR="00C05027">
              <w:rPr>
                <w:b/>
                <w:color w:val="FFFFFF"/>
                <w:sz w:val="24"/>
              </w:rPr>
              <w:t>age</w:t>
            </w:r>
            <w:r w:rsidRPr="00654A11">
              <w:rPr>
                <w:b/>
                <w:color w:val="FFFFFF"/>
                <w:sz w:val="24"/>
              </w:rPr>
              <w:t xml:space="preserve"> </w:t>
            </w:r>
          </w:p>
        </w:tc>
      </w:tr>
      <w:tr w:rsidR="00242C97" w:rsidRPr="00654A11" w14:paraId="1436ABAE" w14:textId="77777777" w:rsidTr="00060EB2">
        <w:trPr>
          <w:trHeight w:val="400"/>
        </w:trPr>
        <w:tc>
          <w:tcPr>
            <w:tcW w:w="1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5" w:color="auto" w:fill="auto"/>
            <w:vAlign w:val="center"/>
          </w:tcPr>
          <w:p w14:paraId="32EEE116" w14:textId="77777777" w:rsidR="00242C97" w:rsidRPr="00654A11" w:rsidRDefault="00242C97" w:rsidP="00465B7E">
            <w:pPr>
              <w:spacing w:before="60"/>
              <w:rPr>
                <w:b/>
                <w:sz w:val="20"/>
              </w:rPr>
            </w:pPr>
            <w:r w:rsidRPr="00654A11">
              <w:rPr>
                <w:b/>
                <w:sz w:val="20"/>
              </w:rPr>
              <w:t>Project:</w:t>
            </w:r>
          </w:p>
        </w:tc>
        <w:tc>
          <w:tcPr>
            <w:tcW w:w="1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13DE096" w14:textId="77777777" w:rsidR="00242C97" w:rsidRPr="00654A11" w:rsidRDefault="001B4C87" w:rsidP="00465B7E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Stage Flip</w:t>
            </w:r>
          </w:p>
        </w:tc>
        <w:tc>
          <w:tcPr>
            <w:tcW w:w="2410" w:type="dxa"/>
            <w:tcBorders>
              <w:top w:val="single" w:sz="6" w:space="0" w:color="auto"/>
            </w:tcBorders>
            <w:shd w:val="pct25" w:color="auto" w:fill="auto"/>
            <w:vAlign w:val="center"/>
          </w:tcPr>
          <w:p w14:paraId="0DDD9AEF" w14:textId="77777777" w:rsidR="00242C97" w:rsidRPr="00654A11" w:rsidRDefault="00060EB2" w:rsidP="00465B7E">
            <w:pPr>
              <w:spacing w:before="60"/>
              <w:rPr>
                <w:b/>
                <w:sz w:val="20"/>
              </w:rPr>
            </w:pPr>
            <w:r w:rsidRPr="00654A11">
              <w:rPr>
                <w:b/>
                <w:sz w:val="20"/>
              </w:rPr>
              <w:t>Rapportageperiode:</w:t>
            </w:r>
          </w:p>
        </w:tc>
        <w:tc>
          <w:tcPr>
            <w:tcW w:w="2268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098D7E65" w14:textId="482632D1" w:rsidR="00242C97" w:rsidRPr="00654A11" w:rsidRDefault="003C35D2" w:rsidP="00465B7E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Week </w:t>
            </w:r>
            <w:r w:rsidR="00465B7E">
              <w:rPr>
                <w:sz w:val="20"/>
              </w:rPr>
              <w:t>27</w:t>
            </w:r>
          </w:p>
        </w:tc>
      </w:tr>
      <w:tr w:rsidR="00242C97" w:rsidRPr="00654A11" w14:paraId="49843672" w14:textId="77777777" w:rsidTr="00060EB2">
        <w:trPr>
          <w:trHeight w:val="400"/>
        </w:trPr>
        <w:tc>
          <w:tcPr>
            <w:tcW w:w="1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5" w:color="auto" w:fill="auto"/>
            <w:vAlign w:val="center"/>
          </w:tcPr>
          <w:p w14:paraId="1064F487" w14:textId="77777777" w:rsidR="00242C97" w:rsidRPr="00654A11" w:rsidRDefault="00060EB2" w:rsidP="00465B7E">
            <w:pPr>
              <w:spacing w:before="60"/>
              <w:rPr>
                <w:b/>
                <w:sz w:val="20"/>
              </w:rPr>
            </w:pPr>
            <w:r>
              <w:rPr>
                <w:b/>
                <w:sz w:val="20"/>
              </w:rPr>
              <w:t>Rapporteur</w:t>
            </w:r>
            <w:r w:rsidR="00242C97" w:rsidRPr="00654A11">
              <w:rPr>
                <w:b/>
                <w:sz w:val="20"/>
              </w:rPr>
              <w:t>:</w:t>
            </w:r>
          </w:p>
        </w:tc>
        <w:tc>
          <w:tcPr>
            <w:tcW w:w="1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C058902" w14:textId="77777777" w:rsidR="00242C97" w:rsidRPr="00654A11" w:rsidRDefault="006A3079" w:rsidP="00465B7E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Flip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  <w:vAlign w:val="center"/>
          </w:tcPr>
          <w:p w14:paraId="4B65BA6A" w14:textId="77777777" w:rsidR="00242C97" w:rsidRPr="00654A11" w:rsidRDefault="00060EB2" w:rsidP="00465B7E">
            <w:pPr>
              <w:spacing w:before="60"/>
              <w:rPr>
                <w:b/>
                <w:sz w:val="20"/>
              </w:rPr>
            </w:pPr>
            <w:r w:rsidRPr="00654A11">
              <w:rPr>
                <w:b/>
                <w:sz w:val="20"/>
              </w:rPr>
              <w:t>Datum: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AD4030" w14:textId="7C7865DF" w:rsidR="00242C97" w:rsidRPr="00654A11" w:rsidRDefault="00465B7E" w:rsidP="00465B7E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2 juli 2015</w:t>
            </w:r>
          </w:p>
        </w:tc>
      </w:tr>
    </w:tbl>
    <w:p w14:paraId="7029986A" w14:textId="77777777" w:rsidR="00242C97" w:rsidRPr="00654A11" w:rsidRDefault="00242C97" w:rsidP="00242C97">
      <w:pPr>
        <w:rPr>
          <w:sz w:val="20"/>
        </w:rPr>
      </w:pPr>
    </w:p>
    <w:p w14:paraId="06C91505" w14:textId="77777777" w:rsidR="00242C97" w:rsidRPr="00654A11" w:rsidRDefault="00242C97" w:rsidP="00242C97">
      <w:pPr>
        <w:pBdr>
          <w:bottom w:val="single" w:sz="6" w:space="1" w:color="auto"/>
        </w:pBdr>
        <w:rPr>
          <w:sz w:val="20"/>
        </w:rPr>
      </w:pPr>
      <w:r w:rsidRPr="00654A11">
        <w:rPr>
          <w:b/>
          <w:sz w:val="20"/>
        </w:rPr>
        <w:t>Belangrijk</w:t>
      </w:r>
      <w:r w:rsidR="00060EB2">
        <w:rPr>
          <w:b/>
          <w:sz w:val="20"/>
        </w:rPr>
        <w:t>ste gebeurtenissen deze periode</w:t>
      </w:r>
    </w:p>
    <w:p w14:paraId="6B3813B1" w14:textId="7D81D3E1" w:rsidR="00242C97" w:rsidRDefault="00465B7E" w:rsidP="00242C97">
      <w:pPr>
        <w:numPr>
          <w:ilvl w:val="0"/>
          <w:numId w:val="35"/>
        </w:numPr>
        <w:spacing w:line="240" w:lineRule="exact"/>
        <w:rPr>
          <w:sz w:val="20"/>
        </w:rPr>
      </w:pPr>
      <w:r>
        <w:rPr>
          <w:sz w:val="20"/>
        </w:rPr>
        <w:t>Dataset van Microsoft COCO samengesteld met extra context informatie van Flickr.com</w:t>
      </w:r>
    </w:p>
    <w:p w14:paraId="615853F3" w14:textId="78AA6D40" w:rsidR="003C35D2" w:rsidRDefault="00465B7E" w:rsidP="00242C97">
      <w:pPr>
        <w:numPr>
          <w:ilvl w:val="0"/>
          <w:numId w:val="35"/>
        </w:numPr>
        <w:spacing w:line="240" w:lineRule="exact"/>
        <w:rPr>
          <w:sz w:val="20"/>
        </w:rPr>
      </w:pPr>
      <w:r>
        <w:rPr>
          <w:sz w:val="20"/>
        </w:rPr>
        <w:t>Introductie geschreven voor thesis</w:t>
      </w:r>
    </w:p>
    <w:p w14:paraId="3D2E1CAC" w14:textId="5F817C66" w:rsidR="00465B7E" w:rsidRDefault="00465B7E" w:rsidP="00242C97">
      <w:pPr>
        <w:numPr>
          <w:ilvl w:val="0"/>
          <w:numId w:val="35"/>
        </w:numPr>
        <w:spacing w:line="240" w:lineRule="exact"/>
        <w:rPr>
          <w:sz w:val="20"/>
        </w:rPr>
      </w:pPr>
      <w:r>
        <w:rPr>
          <w:sz w:val="20"/>
        </w:rPr>
        <w:t xml:space="preserve">Software voor machine </w:t>
      </w:r>
      <w:proofErr w:type="spellStart"/>
      <w:r>
        <w:rPr>
          <w:sz w:val="20"/>
        </w:rPr>
        <w:t>learning</w:t>
      </w:r>
      <w:proofErr w:type="spellEnd"/>
      <w:r>
        <w:rPr>
          <w:sz w:val="20"/>
        </w:rPr>
        <w:t xml:space="preserve"> </w:t>
      </w:r>
      <w:r w:rsidR="00532AE4">
        <w:rPr>
          <w:sz w:val="20"/>
        </w:rPr>
        <w:t>geïnstalleerd</w:t>
      </w:r>
      <w:r>
        <w:rPr>
          <w:sz w:val="20"/>
        </w:rPr>
        <w:t xml:space="preserve"> </w:t>
      </w:r>
      <w:r w:rsidR="009136AD">
        <w:rPr>
          <w:sz w:val="20"/>
        </w:rPr>
        <w:t xml:space="preserve">en getest </w:t>
      </w:r>
      <w:r>
        <w:rPr>
          <w:sz w:val="20"/>
        </w:rPr>
        <w:t>op de nieuwe computer</w:t>
      </w:r>
    </w:p>
    <w:p w14:paraId="2ACFE8B0" w14:textId="36D85EC0" w:rsidR="00465B7E" w:rsidRPr="00654A11" w:rsidRDefault="00465B7E" w:rsidP="00242C97">
      <w:pPr>
        <w:numPr>
          <w:ilvl w:val="0"/>
          <w:numId w:val="35"/>
        </w:numPr>
        <w:spacing w:line="240" w:lineRule="exact"/>
        <w:rPr>
          <w:sz w:val="20"/>
        </w:rPr>
      </w:pPr>
      <w:r>
        <w:rPr>
          <w:sz w:val="20"/>
        </w:rPr>
        <w:t xml:space="preserve">Eerste model (BRNN) </w:t>
      </w:r>
      <w:r w:rsidR="00532AE4">
        <w:rPr>
          <w:sz w:val="20"/>
        </w:rPr>
        <w:t>geïmplementeerd</w:t>
      </w:r>
    </w:p>
    <w:p w14:paraId="14998BCA" w14:textId="77777777" w:rsidR="00242C97" w:rsidRPr="00654A11" w:rsidRDefault="00242C97" w:rsidP="00242C97">
      <w:pPr>
        <w:numPr>
          <w:ilvl w:val="12"/>
          <w:numId w:val="0"/>
        </w:numPr>
        <w:rPr>
          <w:sz w:val="20"/>
        </w:rPr>
      </w:pPr>
    </w:p>
    <w:p w14:paraId="6194772F" w14:textId="77777777" w:rsidR="00242C97" w:rsidRPr="00654A11" w:rsidRDefault="00242C97" w:rsidP="00242C97">
      <w:pPr>
        <w:numPr>
          <w:ilvl w:val="12"/>
          <w:numId w:val="0"/>
        </w:numPr>
        <w:pBdr>
          <w:bottom w:val="single" w:sz="6" w:space="1" w:color="auto"/>
        </w:pBdr>
        <w:rPr>
          <w:b/>
          <w:sz w:val="20"/>
        </w:rPr>
      </w:pPr>
      <w:r w:rsidRPr="00654A11">
        <w:rPr>
          <w:b/>
          <w:sz w:val="20"/>
        </w:rPr>
        <w:t>Aandach</w:t>
      </w:r>
      <w:r w:rsidR="00060EB2">
        <w:rPr>
          <w:b/>
          <w:sz w:val="20"/>
        </w:rPr>
        <w:t>tspunten en mogelijke problemen</w:t>
      </w:r>
    </w:p>
    <w:p w14:paraId="17AD25C3" w14:textId="3979CDEA" w:rsidR="00242C97" w:rsidRPr="00654A11" w:rsidRDefault="00532AE4" w:rsidP="00242C97">
      <w:pPr>
        <w:numPr>
          <w:ilvl w:val="0"/>
          <w:numId w:val="35"/>
        </w:numPr>
        <w:spacing w:line="240" w:lineRule="exact"/>
        <w:rPr>
          <w:sz w:val="20"/>
        </w:rPr>
      </w:pPr>
      <w:r>
        <w:rPr>
          <w:sz w:val="20"/>
        </w:rPr>
        <w:t>Correcte implementatie zoals in literatuur</w:t>
      </w:r>
      <w:r w:rsidR="009136AD">
        <w:rPr>
          <w:sz w:val="20"/>
        </w:rPr>
        <w:t xml:space="preserve"> voor elkaar</w:t>
      </w:r>
      <w:r>
        <w:rPr>
          <w:sz w:val="20"/>
        </w:rPr>
        <w:t xml:space="preserve"> krijgen </w:t>
      </w:r>
    </w:p>
    <w:p w14:paraId="385CA113" w14:textId="15865979" w:rsidR="00242C97" w:rsidRPr="00A22DAB" w:rsidRDefault="009136AD" w:rsidP="00A22DAB">
      <w:pPr>
        <w:numPr>
          <w:ilvl w:val="0"/>
          <w:numId w:val="35"/>
        </w:numPr>
        <w:spacing w:line="240" w:lineRule="exact"/>
        <w:rPr>
          <w:sz w:val="20"/>
        </w:rPr>
      </w:pPr>
      <w:r>
        <w:rPr>
          <w:sz w:val="20"/>
        </w:rPr>
        <w:t>Losse modellen aan elkaar koppelen</w:t>
      </w:r>
    </w:p>
    <w:p w14:paraId="549C1AFC" w14:textId="77777777" w:rsidR="00242C97" w:rsidRPr="00654A11" w:rsidRDefault="00242C97" w:rsidP="00242C97">
      <w:pPr>
        <w:numPr>
          <w:ilvl w:val="12"/>
          <w:numId w:val="0"/>
        </w:numPr>
        <w:pBdr>
          <w:bottom w:val="single" w:sz="6" w:space="1" w:color="auto"/>
        </w:pBdr>
        <w:rPr>
          <w:b/>
          <w:sz w:val="20"/>
        </w:rPr>
      </w:pPr>
    </w:p>
    <w:p w14:paraId="03C42186" w14:textId="77777777" w:rsidR="00242C97" w:rsidRPr="00654A11" w:rsidRDefault="00242C97" w:rsidP="00242C97">
      <w:pPr>
        <w:numPr>
          <w:ilvl w:val="12"/>
          <w:numId w:val="0"/>
        </w:numPr>
        <w:pBdr>
          <w:bottom w:val="single" w:sz="6" w:space="1" w:color="auto"/>
        </w:pBdr>
        <w:rPr>
          <w:b/>
          <w:sz w:val="20"/>
        </w:rPr>
      </w:pPr>
      <w:r w:rsidRPr="00654A11">
        <w:rPr>
          <w:b/>
          <w:sz w:val="20"/>
        </w:rPr>
        <w:t>V</w:t>
      </w:r>
      <w:r w:rsidR="00060EB2">
        <w:rPr>
          <w:b/>
          <w:sz w:val="20"/>
        </w:rPr>
        <w:t>ooruitblik naar komende periode</w:t>
      </w:r>
    </w:p>
    <w:p w14:paraId="1646BB58" w14:textId="3644FF62" w:rsidR="00242C97" w:rsidRDefault="005E062F" w:rsidP="00242C97">
      <w:pPr>
        <w:numPr>
          <w:ilvl w:val="0"/>
          <w:numId w:val="35"/>
        </w:numPr>
        <w:spacing w:line="240" w:lineRule="exact"/>
        <w:rPr>
          <w:sz w:val="20"/>
        </w:rPr>
      </w:pPr>
      <w:r>
        <w:rPr>
          <w:sz w:val="20"/>
        </w:rPr>
        <w:t>Regio’s in plaatjes lokaliseren</w:t>
      </w:r>
      <w:r w:rsidR="009136AD">
        <w:rPr>
          <w:sz w:val="20"/>
        </w:rPr>
        <w:t xml:space="preserve"> implementeren en testen</w:t>
      </w:r>
    </w:p>
    <w:p w14:paraId="1CB979DD" w14:textId="00C1AE5C" w:rsidR="005E062F" w:rsidRPr="00654A11" w:rsidRDefault="005E062F" w:rsidP="00242C97">
      <w:pPr>
        <w:numPr>
          <w:ilvl w:val="0"/>
          <w:numId w:val="35"/>
        </w:numPr>
        <w:spacing w:line="240" w:lineRule="exact"/>
        <w:rPr>
          <w:sz w:val="20"/>
        </w:rPr>
      </w:pPr>
      <w:r>
        <w:rPr>
          <w:sz w:val="20"/>
        </w:rPr>
        <w:t xml:space="preserve">Model voor </w:t>
      </w:r>
      <w:proofErr w:type="spellStart"/>
      <w:r>
        <w:rPr>
          <w:sz w:val="20"/>
        </w:rPr>
        <w:t>alignen</w:t>
      </w:r>
      <w:proofErr w:type="spellEnd"/>
      <w:r>
        <w:rPr>
          <w:sz w:val="20"/>
        </w:rPr>
        <w:t xml:space="preserve"> van woorden en regio’s implementeren</w:t>
      </w:r>
      <w:bookmarkStart w:id="0" w:name="_GoBack"/>
      <w:bookmarkEnd w:id="0"/>
    </w:p>
    <w:p w14:paraId="328DD225" w14:textId="0F37D992" w:rsidR="00242C97" w:rsidRPr="00654A11" w:rsidRDefault="009136AD" w:rsidP="00242C97">
      <w:pPr>
        <w:numPr>
          <w:ilvl w:val="0"/>
          <w:numId w:val="35"/>
        </w:numPr>
        <w:spacing w:line="240" w:lineRule="exact"/>
        <w:rPr>
          <w:sz w:val="20"/>
        </w:rPr>
      </w:pPr>
      <w:proofErr w:type="spellStart"/>
      <w:r>
        <w:rPr>
          <w:sz w:val="20"/>
        </w:rPr>
        <w:t>Methods</w:t>
      </w:r>
      <w:proofErr w:type="spellEnd"/>
      <w:r>
        <w:rPr>
          <w:sz w:val="20"/>
        </w:rPr>
        <w:t xml:space="preserve"> sectie over </w:t>
      </w:r>
      <w:proofErr w:type="spellStart"/>
      <w:r>
        <w:rPr>
          <w:sz w:val="20"/>
        </w:rPr>
        <w:t>Region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Localization</w:t>
      </w:r>
      <w:proofErr w:type="spellEnd"/>
      <w:r>
        <w:rPr>
          <w:sz w:val="20"/>
        </w:rPr>
        <w:t xml:space="preserve"> schrijven voor thesis</w:t>
      </w:r>
    </w:p>
    <w:p w14:paraId="05C3B19B" w14:textId="77777777" w:rsidR="00242C97" w:rsidRPr="00654A11" w:rsidRDefault="00242C97" w:rsidP="00242C97">
      <w:pPr>
        <w:rPr>
          <w:sz w:val="20"/>
        </w:rPr>
      </w:pPr>
    </w:p>
    <w:sectPr w:rsidR="00242C97" w:rsidRPr="00654A11" w:rsidSect="00C938D0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701" w:right="1701" w:bottom="226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9034C3" w14:textId="77777777" w:rsidR="00532AE4" w:rsidRDefault="00532AE4" w:rsidP="00796C3F">
      <w:r>
        <w:separator/>
      </w:r>
    </w:p>
  </w:endnote>
  <w:endnote w:type="continuationSeparator" w:id="0">
    <w:p w14:paraId="78FAB6ED" w14:textId="77777777" w:rsidR="00532AE4" w:rsidRDefault="00532AE4" w:rsidP="00796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426D60" w14:textId="77777777" w:rsidR="00532AE4" w:rsidRDefault="00532AE4" w:rsidP="00796C3F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C69DAA4" wp14:editId="23F58C8A">
          <wp:simplePos x="0" y="0"/>
          <wp:positionH relativeFrom="page">
            <wp:posOffset>-5076190</wp:posOffset>
          </wp:positionH>
          <wp:positionV relativeFrom="page">
            <wp:posOffset>9447530</wp:posOffset>
          </wp:positionV>
          <wp:extent cx="18944590" cy="225425"/>
          <wp:effectExtent l="0" t="0" r="0" b="0"/>
          <wp:wrapNone/>
          <wp:docPr id="4" name="Afbeelding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5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44590" cy="225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1E1D3E23" wp14:editId="62E57A70">
          <wp:simplePos x="0" y="0"/>
          <wp:positionH relativeFrom="page">
            <wp:posOffset>4554855</wp:posOffset>
          </wp:positionH>
          <wp:positionV relativeFrom="page">
            <wp:posOffset>9714230</wp:posOffset>
          </wp:positionV>
          <wp:extent cx="2415540" cy="657225"/>
          <wp:effectExtent l="25400" t="0" r="0" b="0"/>
          <wp:wrapNone/>
          <wp:docPr id="3" name="Afbeelding 0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0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554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50CA69" w14:textId="77777777" w:rsidR="00532AE4" w:rsidRDefault="00532AE4" w:rsidP="00796C3F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1896FD98" wp14:editId="738B8110">
          <wp:simplePos x="0" y="0"/>
          <wp:positionH relativeFrom="page">
            <wp:posOffset>-5076190</wp:posOffset>
          </wp:positionH>
          <wp:positionV relativeFrom="page">
            <wp:posOffset>9448800</wp:posOffset>
          </wp:positionV>
          <wp:extent cx="18945225" cy="228600"/>
          <wp:effectExtent l="0" t="0" r="0" b="0"/>
          <wp:wrapNone/>
          <wp:docPr id="2" name="Afbeelding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4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452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49E342A4" wp14:editId="2E8062EC">
          <wp:simplePos x="0" y="0"/>
          <wp:positionH relativeFrom="page">
            <wp:posOffset>4554855</wp:posOffset>
          </wp:positionH>
          <wp:positionV relativeFrom="page">
            <wp:posOffset>9714230</wp:posOffset>
          </wp:positionV>
          <wp:extent cx="2415540" cy="657225"/>
          <wp:effectExtent l="25400" t="0" r="0" b="0"/>
          <wp:wrapNone/>
          <wp:docPr id="1" name="Afbeelding 0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0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554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814AD2" w14:textId="77777777" w:rsidR="00532AE4" w:rsidRDefault="00532AE4" w:rsidP="00796C3F">
      <w:r>
        <w:separator/>
      </w:r>
    </w:p>
  </w:footnote>
  <w:footnote w:type="continuationSeparator" w:id="0">
    <w:p w14:paraId="12859E4C" w14:textId="77777777" w:rsidR="00532AE4" w:rsidRDefault="00532AE4" w:rsidP="00796C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36DB9" w14:textId="77777777" w:rsidR="00532AE4" w:rsidRPr="00CB6534" w:rsidRDefault="00532AE4" w:rsidP="005E6ED4">
    <w:pPr>
      <w:pStyle w:val="Header"/>
      <w:tabs>
        <w:tab w:val="clear" w:pos="9072"/>
        <w:tab w:val="right" w:pos="7938"/>
      </w:tabs>
      <w:rPr>
        <w:i/>
      </w:rPr>
    </w:pPr>
    <w:proofErr w:type="spellStart"/>
    <w:r w:rsidRPr="00197272">
      <w:rPr>
        <w:i/>
      </w:rPr>
      <w:t>Dedicon</w:t>
    </w:r>
    <w:proofErr w:type="spellEnd"/>
    <w:r w:rsidRPr="00197272">
      <w:rPr>
        <w:i/>
      </w:rPr>
      <w:t xml:space="preserve"> </w:t>
    </w:r>
    <w:r>
      <w:rPr>
        <w:i/>
      </w:rPr>
      <w:t>Voortgangsrapportage</w:t>
    </w:r>
    <w:r>
      <w:tab/>
    </w:r>
    <w:r>
      <w:tab/>
    </w:r>
    <w:r w:rsidRPr="00030A51">
      <w:rPr>
        <w:i/>
        <w:sz w:val="16"/>
      </w:rPr>
      <w:t>Pagina</w:t>
    </w:r>
    <w:r w:rsidRPr="00CB6534">
      <w:rPr>
        <w:i/>
        <w:sz w:val="16"/>
        <w:lang w:val="en-US"/>
      </w:rPr>
      <w:t xml:space="preserve"> </w:t>
    </w:r>
    <w:r w:rsidRPr="00CB6534">
      <w:rPr>
        <w:i/>
        <w:sz w:val="16"/>
        <w:lang w:val="en-US"/>
      </w:rPr>
      <w:fldChar w:fldCharType="begin"/>
    </w:r>
    <w:r w:rsidRPr="00CB6534">
      <w:rPr>
        <w:i/>
        <w:sz w:val="16"/>
        <w:lang w:val="en-US"/>
      </w:rPr>
      <w:instrText xml:space="preserve"> PAGE </w:instrText>
    </w:r>
    <w:r w:rsidRPr="00CB6534">
      <w:rPr>
        <w:i/>
        <w:sz w:val="16"/>
        <w:lang w:val="en-US"/>
      </w:rPr>
      <w:fldChar w:fldCharType="separate"/>
    </w:r>
    <w:r w:rsidR="005E062F">
      <w:rPr>
        <w:i/>
        <w:noProof/>
        <w:sz w:val="16"/>
        <w:lang w:val="en-US"/>
      </w:rPr>
      <w:t>1</w:t>
    </w:r>
    <w:r w:rsidRPr="00CB6534">
      <w:rPr>
        <w:i/>
        <w:sz w:val="16"/>
        <w:lang w:val="en-US"/>
      </w:rPr>
      <w:fldChar w:fldCharType="end"/>
    </w:r>
    <w:r w:rsidRPr="00CB6534">
      <w:rPr>
        <w:i/>
        <w:sz w:val="16"/>
        <w:lang w:val="en-US"/>
      </w:rPr>
      <w:t xml:space="preserve"> van </w:t>
    </w:r>
    <w:r w:rsidRPr="00CB6534">
      <w:rPr>
        <w:i/>
        <w:sz w:val="16"/>
        <w:lang w:val="en-US"/>
      </w:rPr>
      <w:fldChar w:fldCharType="begin"/>
    </w:r>
    <w:r w:rsidRPr="00CB6534">
      <w:rPr>
        <w:i/>
        <w:sz w:val="16"/>
        <w:lang w:val="en-US"/>
      </w:rPr>
      <w:instrText xml:space="preserve"> NUMPAGES </w:instrText>
    </w:r>
    <w:r w:rsidRPr="00CB6534">
      <w:rPr>
        <w:i/>
        <w:sz w:val="16"/>
        <w:lang w:val="en-US"/>
      </w:rPr>
      <w:fldChar w:fldCharType="separate"/>
    </w:r>
    <w:r w:rsidR="005E062F">
      <w:rPr>
        <w:i/>
        <w:noProof/>
        <w:sz w:val="16"/>
        <w:lang w:val="en-US"/>
      </w:rPr>
      <w:t>1</w:t>
    </w:r>
    <w:r w:rsidRPr="00CB6534">
      <w:rPr>
        <w:i/>
        <w:sz w:val="16"/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7C1755" w14:textId="77777777" w:rsidR="00532AE4" w:rsidRPr="00CB6534" w:rsidRDefault="00532AE4" w:rsidP="00796C3F">
    <w:pPr>
      <w:pStyle w:val="Header"/>
      <w:tabs>
        <w:tab w:val="clear" w:pos="9072"/>
        <w:tab w:val="right" w:pos="7938"/>
      </w:tabs>
      <w:rPr>
        <w:i/>
      </w:rPr>
    </w:pPr>
    <w:proofErr w:type="spellStart"/>
    <w:r w:rsidRPr="00197272">
      <w:rPr>
        <w:i/>
      </w:rPr>
      <w:t>Dedicon</w:t>
    </w:r>
    <w:proofErr w:type="spellEnd"/>
    <w:r w:rsidRPr="00197272">
      <w:rPr>
        <w:i/>
      </w:rPr>
      <w:t xml:space="preserve"> </w:t>
    </w:r>
    <w:r>
      <w:rPr>
        <w:i/>
      </w:rPr>
      <w:t>Project Management</w:t>
    </w:r>
    <w:r>
      <w:tab/>
    </w:r>
    <w:r>
      <w:tab/>
    </w:r>
    <w:r w:rsidRPr="00030A51">
      <w:rPr>
        <w:i/>
        <w:sz w:val="16"/>
      </w:rPr>
      <w:t>Pagina</w:t>
    </w:r>
    <w:r w:rsidRPr="00CB6534">
      <w:rPr>
        <w:i/>
        <w:sz w:val="16"/>
        <w:lang w:val="en-US"/>
      </w:rPr>
      <w:t xml:space="preserve"> </w:t>
    </w:r>
    <w:r w:rsidRPr="00CB6534">
      <w:rPr>
        <w:i/>
        <w:sz w:val="16"/>
        <w:lang w:val="en-US"/>
      </w:rPr>
      <w:fldChar w:fldCharType="begin"/>
    </w:r>
    <w:r w:rsidRPr="00CB6534">
      <w:rPr>
        <w:i/>
        <w:sz w:val="16"/>
        <w:lang w:val="en-US"/>
      </w:rPr>
      <w:instrText xml:space="preserve"> PAGE </w:instrText>
    </w:r>
    <w:r w:rsidRPr="00CB6534">
      <w:rPr>
        <w:i/>
        <w:sz w:val="16"/>
        <w:lang w:val="en-US"/>
      </w:rPr>
      <w:fldChar w:fldCharType="separate"/>
    </w:r>
    <w:r>
      <w:rPr>
        <w:i/>
        <w:noProof/>
        <w:sz w:val="16"/>
        <w:lang w:val="en-US"/>
      </w:rPr>
      <w:t>6</w:t>
    </w:r>
    <w:r w:rsidRPr="00CB6534">
      <w:rPr>
        <w:i/>
        <w:sz w:val="16"/>
        <w:lang w:val="en-US"/>
      </w:rPr>
      <w:fldChar w:fldCharType="end"/>
    </w:r>
    <w:r w:rsidRPr="00CB6534">
      <w:rPr>
        <w:i/>
        <w:sz w:val="16"/>
        <w:lang w:val="en-US"/>
      </w:rPr>
      <w:t xml:space="preserve"> van </w:t>
    </w:r>
    <w:r w:rsidRPr="00CB6534">
      <w:rPr>
        <w:i/>
        <w:sz w:val="16"/>
        <w:lang w:val="en-US"/>
      </w:rPr>
      <w:fldChar w:fldCharType="begin"/>
    </w:r>
    <w:r w:rsidRPr="00CB6534">
      <w:rPr>
        <w:i/>
        <w:sz w:val="16"/>
        <w:lang w:val="en-US"/>
      </w:rPr>
      <w:instrText xml:space="preserve"> NUMPAGES </w:instrText>
    </w:r>
    <w:r w:rsidRPr="00CB6534">
      <w:rPr>
        <w:i/>
        <w:sz w:val="16"/>
        <w:lang w:val="en-US"/>
      </w:rPr>
      <w:fldChar w:fldCharType="separate"/>
    </w:r>
    <w:r>
      <w:rPr>
        <w:i/>
        <w:noProof/>
        <w:sz w:val="16"/>
        <w:lang w:val="en-US"/>
      </w:rPr>
      <w:t>1</w:t>
    </w:r>
    <w:r w:rsidRPr="00CB6534">
      <w:rPr>
        <w:i/>
        <w:sz w:val="16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BCB1AD2"/>
    <w:multiLevelType w:val="hybridMultilevel"/>
    <w:tmpl w:val="20A6FE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2C31E4"/>
    <w:multiLevelType w:val="hybridMultilevel"/>
    <w:tmpl w:val="7360CE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eb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ebdings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ebdings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4071B8"/>
    <w:multiLevelType w:val="hybridMultilevel"/>
    <w:tmpl w:val="E8605B2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ebdings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ebdings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ebdings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5CF6166"/>
    <w:multiLevelType w:val="hybridMultilevel"/>
    <w:tmpl w:val="813EC7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CB1F97"/>
    <w:multiLevelType w:val="hybridMultilevel"/>
    <w:tmpl w:val="2B3052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F209DD"/>
    <w:multiLevelType w:val="hybridMultilevel"/>
    <w:tmpl w:val="473429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808080"/>
        <w:sz w:val="1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B221914"/>
    <w:multiLevelType w:val="hybridMultilevel"/>
    <w:tmpl w:val="8948386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ebdings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ebdings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ebdings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D370BCA"/>
    <w:multiLevelType w:val="hybridMultilevel"/>
    <w:tmpl w:val="6BA8790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ebdings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ebdings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ebdings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69D1F4D"/>
    <w:multiLevelType w:val="hybridMultilevel"/>
    <w:tmpl w:val="F7ECD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0D3533"/>
    <w:multiLevelType w:val="hybridMultilevel"/>
    <w:tmpl w:val="5D32D64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ebdings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ebdings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ebdings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B72748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CF91A83"/>
    <w:multiLevelType w:val="hybridMultilevel"/>
    <w:tmpl w:val="A0207AF8"/>
    <w:lvl w:ilvl="0" w:tplc="54246C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5ED4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ebdings" w:hint="default"/>
      </w:rPr>
    </w:lvl>
    <w:lvl w:ilvl="2" w:tplc="491C35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ECB8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CEB4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ebdings" w:hint="default"/>
      </w:rPr>
    </w:lvl>
    <w:lvl w:ilvl="5" w:tplc="8662D8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6E2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F4A5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ebdings" w:hint="default"/>
      </w:rPr>
    </w:lvl>
    <w:lvl w:ilvl="8" w:tplc="A1B2C7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A47B56"/>
    <w:multiLevelType w:val="multilevel"/>
    <w:tmpl w:val="D8B0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161AD3"/>
    <w:multiLevelType w:val="hybridMultilevel"/>
    <w:tmpl w:val="74929F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eb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ebdings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ebdings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64C89"/>
    <w:multiLevelType w:val="hybridMultilevel"/>
    <w:tmpl w:val="B796AE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B133F0"/>
    <w:multiLevelType w:val="hybridMultilevel"/>
    <w:tmpl w:val="95F0C5D0"/>
    <w:lvl w:ilvl="0" w:tplc="F40610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46D56C4"/>
    <w:multiLevelType w:val="hybridMultilevel"/>
    <w:tmpl w:val="DDBC0288"/>
    <w:lvl w:ilvl="0" w:tplc="F4061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0C0C9E"/>
    <w:multiLevelType w:val="hybridMultilevel"/>
    <w:tmpl w:val="51DA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167960"/>
    <w:multiLevelType w:val="multilevel"/>
    <w:tmpl w:val="5628AAAA"/>
    <w:styleLink w:val="DDCBullet"/>
    <w:lvl w:ilvl="0">
      <w:start w:val="1"/>
      <w:numFmt w:val="bullet"/>
      <w:pStyle w:val="DDCOpsomming"/>
      <w:lvlText w:val=""/>
      <w:lvlJc w:val="left"/>
      <w:pPr>
        <w:ind w:left="567" w:hanging="283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eb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ebding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ebdings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DD1EDC"/>
    <w:multiLevelType w:val="hybridMultilevel"/>
    <w:tmpl w:val="4378A804"/>
    <w:lvl w:ilvl="0" w:tplc="52982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F8D2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ebdings" w:hint="default"/>
      </w:rPr>
    </w:lvl>
    <w:lvl w:ilvl="2" w:tplc="D8C0C9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94DB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641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ebdings" w:hint="default"/>
      </w:rPr>
    </w:lvl>
    <w:lvl w:ilvl="5" w:tplc="EE0CFA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C8E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DC64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ebdings" w:hint="default"/>
      </w:rPr>
    </w:lvl>
    <w:lvl w:ilvl="8" w:tplc="A5D0BE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400004"/>
    <w:multiLevelType w:val="hybridMultilevel"/>
    <w:tmpl w:val="E6A6FC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eb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ebdings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ebdings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C47767"/>
    <w:multiLevelType w:val="hybridMultilevel"/>
    <w:tmpl w:val="2C0AEB0A"/>
    <w:lvl w:ilvl="0" w:tplc="99D4FED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DA7B03"/>
    <w:multiLevelType w:val="hybridMultilevel"/>
    <w:tmpl w:val="CE38C71C"/>
    <w:lvl w:ilvl="0" w:tplc="1AB043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ebdings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ebdings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ebdings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7085F95"/>
    <w:multiLevelType w:val="hybridMultilevel"/>
    <w:tmpl w:val="0D90B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1823E9"/>
    <w:multiLevelType w:val="hybridMultilevel"/>
    <w:tmpl w:val="D6B8D7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eb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ebdings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ebdings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481B04"/>
    <w:multiLevelType w:val="hybridMultilevel"/>
    <w:tmpl w:val="5F22310E"/>
    <w:lvl w:ilvl="0" w:tplc="F4061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B36F26"/>
    <w:multiLevelType w:val="hybridMultilevel"/>
    <w:tmpl w:val="0BF298D2"/>
    <w:lvl w:ilvl="0" w:tplc="A5BA83EC">
      <w:start w:val="1"/>
      <w:numFmt w:val="bullet"/>
      <w:lvlText w:val=""/>
      <w:lvlJc w:val="left"/>
      <w:pPr>
        <w:ind w:left="1080" w:hanging="360"/>
      </w:pPr>
      <w:rPr>
        <w:rFonts w:ascii="Webdings" w:hAnsi="Webdings" w:hint="default"/>
        <w:color w:val="808080"/>
        <w:sz w:val="1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8331581"/>
    <w:multiLevelType w:val="hybridMultilevel"/>
    <w:tmpl w:val="0A62C38A"/>
    <w:lvl w:ilvl="0" w:tplc="0413000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Webdings" w:hint="default"/>
      </w:rPr>
    </w:lvl>
    <w:lvl w:ilvl="2" w:tplc="0413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Webdings" w:hint="default"/>
      </w:rPr>
    </w:lvl>
    <w:lvl w:ilvl="5" w:tplc="0413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3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024" w:hanging="360"/>
      </w:pPr>
      <w:rPr>
        <w:rFonts w:ascii="Courier New" w:hAnsi="Courier New" w:cs="Webdings" w:hint="default"/>
      </w:rPr>
    </w:lvl>
    <w:lvl w:ilvl="8" w:tplc="04130005" w:tentative="1">
      <w:start w:val="1"/>
      <w:numFmt w:val="bullet"/>
      <w:lvlText w:val=""/>
      <w:lvlJc w:val="left"/>
      <w:pPr>
        <w:ind w:left="8744" w:hanging="360"/>
      </w:pPr>
      <w:rPr>
        <w:rFonts w:ascii="Wingdings" w:hAnsi="Wingdings" w:hint="default"/>
      </w:rPr>
    </w:lvl>
  </w:abstractNum>
  <w:abstractNum w:abstractNumId="34">
    <w:nsid w:val="78482439"/>
    <w:multiLevelType w:val="hybridMultilevel"/>
    <w:tmpl w:val="9E9C5EC0"/>
    <w:lvl w:ilvl="0" w:tplc="F4061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5C6371"/>
    <w:multiLevelType w:val="hybridMultilevel"/>
    <w:tmpl w:val="F2F0A0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33"/>
  </w:num>
  <w:num w:numId="3">
    <w:abstractNumId w:val="16"/>
  </w:num>
  <w:num w:numId="4">
    <w:abstractNumId w:val="17"/>
  </w:num>
  <w:num w:numId="5">
    <w:abstractNumId w:val="30"/>
  </w:num>
  <w:num w:numId="6">
    <w:abstractNumId w:val="26"/>
  </w:num>
  <w:num w:numId="7">
    <w:abstractNumId w:val="24"/>
  </w:num>
  <w:num w:numId="8">
    <w:abstractNumId w:val="13"/>
  </w:num>
  <w:num w:numId="9">
    <w:abstractNumId w:val="7"/>
  </w:num>
  <w:num w:numId="10">
    <w:abstractNumId w:val="25"/>
  </w:num>
  <w:num w:numId="11">
    <w:abstractNumId w:val="12"/>
  </w:num>
  <w:num w:numId="12">
    <w:abstractNumId w:val="28"/>
  </w:num>
  <w:num w:numId="13">
    <w:abstractNumId w:val="8"/>
  </w:num>
  <w:num w:numId="14">
    <w:abstractNumId w:val="15"/>
  </w:num>
  <w:num w:numId="15">
    <w:abstractNumId w:val="32"/>
  </w:num>
  <w:num w:numId="16">
    <w:abstractNumId w:val="11"/>
  </w:num>
  <w:num w:numId="17">
    <w:abstractNumId w:val="27"/>
  </w:num>
  <w:num w:numId="18">
    <w:abstractNumId w:val="6"/>
  </w:num>
  <w:num w:numId="19">
    <w:abstractNumId w:val="1"/>
  </w:num>
  <w:num w:numId="20">
    <w:abstractNumId w:val="2"/>
  </w:num>
  <w:num w:numId="21">
    <w:abstractNumId w:val="3"/>
  </w:num>
  <w:num w:numId="22">
    <w:abstractNumId w:val="4"/>
  </w:num>
  <w:num w:numId="23">
    <w:abstractNumId w:val="5"/>
  </w:num>
  <w:num w:numId="24">
    <w:abstractNumId w:val="23"/>
  </w:num>
  <w:num w:numId="25">
    <w:abstractNumId w:val="29"/>
  </w:num>
  <w:num w:numId="26">
    <w:abstractNumId w:val="34"/>
  </w:num>
  <w:num w:numId="27">
    <w:abstractNumId w:val="31"/>
  </w:num>
  <w:num w:numId="28">
    <w:abstractNumId w:val="35"/>
  </w:num>
  <w:num w:numId="29">
    <w:abstractNumId w:val="18"/>
  </w:num>
  <w:num w:numId="30">
    <w:abstractNumId w:val="14"/>
  </w:num>
  <w:num w:numId="31">
    <w:abstractNumId w:val="20"/>
  </w:num>
  <w:num w:numId="32">
    <w:abstractNumId w:val="10"/>
  </w:num>
  <w:num w:numId="33">
    <w:abstractNumId w:val="21"/>
  </w:num>
  <w:num w:numId="34">
    <w:abstractNumId w:val="22"/>
  </w:num>
  <w:num w:numId="3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534"/>
    <w:rsid w:val="00057135"/>
    <w:rsid w:val="00060EB2"/>
    <w:rsid w:val="00062FD3"/>
    <w:rsid w:val="0009569A"/>
    <w:rsid w:val="000B2746"/>
    <w:rsid w:val="000D56EF"/>
    <w:rsid w:val="000E21A3"/>
    <w:rsid w:val="00183C33"/>
    <w:rsid w:val="001B1D86"/>
    <w:rsid w:val="001B4C87"/>
    <w:rsid w:val="001E2C1E"/>
    <w:rsid w:val="001F66FB"/>
    <w:rsid w:val="002004C8"/>
    <w:rsid w:val="00220C38"/>
    <w:rsid w:val="00242C97"/>
    <w:rsid w:val="002A24C7"/>
    <w:rsid w:val="002C1384"/>
    <w:rsid w:val="002D09F3"/>
    <w:rsid w:val="002F27A7"/>
    <w:rsid w:val="00305A96"/>
    <w:rsid w:val="00325282"/>
    <w:rsid w:val="0034039F"/>
    <w:rsid w:val="00360D68"/>
    <w:rsid w:val="003A29EF"/>
    <w:rsid w:val="003C35D2"/>
    <w:rsid w:val="003D42CF"/>
    <w:rsid w:val="003F1110"/>
    <w:rsid w:val="004137A1"/>
    <w:rsid w:val="00426121"/>
    <w:rsid w:val="00445FCA"/>
    <w:rsid w:val="00465B7E"/>
    <w:rsid w:val="004A5C68"/>
    <w:rsid w:val="004F6960"/>
    <w:rsid w:val="00511BBD"/>
    <w:rsid w:val="00532AE4"/>
    <w:rsid w:val="005532FA"/>
    <w:rsid w:val="005708BA"/>
    <w:rsid w:val="005A3982"/>
    <w:rsid w:val="005E062F"/>
    <w:rsid w:val="005E68FD"/>
    <w:rsid w:val="005E6ED4"/>
    <w:rsid w:val="00614383"/>
    <w:rsid w:val="00645CA4"/>
    <w:rsid w:val="00654A11"/>
    <w:rsid w:val="006A3079"/>
    <w:rsid w:val="006C520B"/>
    <w:rsid w:val="006D1B2D"/>
    <w:rsid w:val="006D1FA4"/>
    <w:rsid w:val="006D2C6F"/>
    <w:rsid w:val="006F7DD6"/>
    <w:rsid w:val="007110B1"/>
    <w:rsid w:val="00733005"/>
    <w:rsid w:val="00737885"/>
    <w:rsid w:val="0074217F"/>
    <w:rsid w:val="00796C3F"/>
    <w:rsid w:val="007B5DAA"/>
    <w:rsid w:val="007C0F54"/>
    <w:rsid w:val="00820A2F"/>
    <w:rsid w:val="00854654"/>
    <w:rsid w:val="00855E4E"/>
    <w:rsid w:val="00883257"/>
    <w:rsid w:val="008A0BCF"/>
    <w:rsid w:val="008C48DB"/>
    <w:rsid w:val="008E034F"/>
    <w:rsid w:val="009136AD"/>
    <w:rsid w:val="00957E94"/>
    <w:rsid w:val="009626C0"/>
    <w:rsid w:val="009C2DED"/>
    <w:rsid w:val="009C7155"/>
    <w:rsid w:val="009E243D"/>
    <w:rsid w:val="009E3305"/>
    <w:rsid w:val="00A157B7"/>
    <w:rsid w:val="00A22DAB"/>
    <w:rsid w:val="00A27166"/>
    <w:rsid w:val="00A863E1"/>
    <w:rsid w:val="00A9002F"/>
    <w:rsid w:val="00AA1B56"/>
    <w:rsid w:val="00B246B2"/>
    <w:rsid w:val="00BC6EB7"/>
    <w:rsid w:val="00BF3B45"/>
    <w:rsid w:val="00C05027"/>
    <w:rsid w:val="00C915E6"/>
    <w:rsid w:val="00C938D0"/>
    <w:rsid w:val="00CB6534"/>
    <w:rsid w:val="00D42F18"/>
    <w:rsid w:val="00D90C58"/>
    <w:rsid w:val="00D9391F"/>
    <w:rsid w:val="00DA0B8C"/>
    <w:rsid w:val="00DD08CA"/>
    <w:rsid w:val="00DE2600"/>
    <w:rsid w:val="00E10566"/>
    <w:rsid w:val="00E80E2A"/>
    <w:rsid w:val="00F2171F"/>
    <w:rsid w:val="00F3548F"/>
    <w:rsid w:val="00F571E0"/>
    <w:rsid w:val="00F964F8"/>
    <w:rsid w:val="00FE517C"/>
    <w:rsid w:val="00FF1A1E"/>
    <w:rsid w:val="00FF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C53ED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nl-NL" w:bidi="ar-SA"/>
      </w:rPr>
    </w:rPrDefault>
    <w:pPrDefault/>
  </w:docDefaults>
  <w:latentStyles w:defLockedState="0" w:defUIPriority="0" w:defSemiHidden="0" w:defUnhideWhenUsed="1" w:defQFormat="0" w:count="276">
    <w:lsdException w:name="Normal" w:unhideWhenUsed="0"/>
    <w:lsdException w:name="heading 1" w:unhideWhenUsed="0"/>
    <w:lsdException w:name="heading 2" w:unhideWhenUsed="0"/>
    <w:lsdException w:name="heading 3" w:unhideWhenUsed="0"/>
    <w:lsdException w:name="heading 4" w:unhideWhenUsed="0"/>
    <w:lsdException w:name="heading 5" w:unhideWhenUsed="0"/>
    <w:lsdException w:name="heading 6" w:unhideWhenUsed="0"/>
    <w:lsdException w:name="index 1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3" w:semiHidden="1"/>
    <w:lsdException w:name="List Number 4" w:semiHidden="1"/>
    <w:lsdException w:name="Title" w:unhideWhenUsed="0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nhideWhenUsed="0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Strong" w:unhideWhenUsed="0"/>
    <w:lsdException w:name="Emphasis" w:unhideWhenUsed="0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nhideWhenUsed="0"/>
    <w:lsdException w:name="Table Theme" w:semiHidden="1"/>
    <w:lsdException w:name="Note Level 1" w:unhideWhenUsed="0"/>
    <w:lsdException w:name="Note Level 2" w:unhideWhenUsed="0"/>
    <w:lsdException w:name="Note Level 3" w:unhideWhenUsed="0"/>
    <w:lsdException w:name="Note Level 4" w:unhideWhenUsed="0"/>
    <w:lsdException w:name="Note Level 5" w:unhideWhenUsed="0"/>
    <w:lsdException w:name="Note Level 6" w:unhideWhenUsed="0"/>
    <w:lsdException w:name="Note Level 7" w:unhideWhenUsed="0"/>
    <w:lsdException w:name="Note Level 8" w:unhideWhenUsed="0"/>
    <w:lsdException w:name="Note Level 9" w:unhideWhenUsed="0"/>
    <w:lsdException w:name="Placeholder Text" w:semiHidden="1" w:unhideWhenUsed="0"/>
    <w:lsdException w:name="No Spacing" w:unhideWhenUsed="0"/>
    <w:lsdException w:name="Light Shading" w:unhideWhenUsed="0"/>
    <w:lsdException w:name="Light List" w:unhideWhenUsed="0"/>
    <w:lsdException w:name="Light Grid" w:unhideWhenUsed="0"/>
    <w:lsdException w:name="Medium Shading 1" w:unhideWhenUsed="0"/>
    <w:lsdException w:name="Medium Shading 2" w:unhideWhenUsed="0"/>
    <w:lsdException w:name="Medium List 1" w:unhideWhenUsed="0"/>
    <w:lsdException w:name="Medium List 2" w:unhideWhenUsed="0"/>
    <w:lsdException w:name="Medium Grid 1" w:unhideWhenUsed="0"/>
    <w:lsdException w:name="Medium Grid 2" w:unhideWhenUsed="0"/>
    <w:lsdException w:name="Medium Grid 3" w:unhideWhenUsed="0"/>
    <w:lsdException w:name="Dark List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nhideWhenUsed="0"/>
    <w:lsdException w:name="Light Grid Accent 1" w:unhideWhenUsed="0"/>
    <w:lsdException w:name="Medium Shading 1 Accent 1" w:unhideWhenUsed="0"/>
    <w:lsdException w:name="Medium Shading 2 Accent 1" w:unhideWhenUsed="0"/>
    <w:lsdException w:name="Medium List 1 Accent 1" w:unhideWhenUsed="0"/>
    <w:lsdException w:name="Revision" w:semiHidden="1" w:unhideWhenUsed="0"/>
    <w:lsdException w:name="List Paragraph" w:uiPriority="34" w:unhideWhenUsed="0" w:qFormat="1"/>
    <w:lsdException w:name="Quote" w:unhideWhenUsed="0"/>
    <w:lsdException w:name="Intense Quote" w:unhideWhenUsed="0"/>
    <w:lsdException w:name="Medium List 2 Accent 1" w:unhideWhenUsed="0"/>
    <w:lsdException w:name="Medium Grid 1 Accent 1" w:unhideWhenUsed="0"/>
    <w:lsdException w:name="Medium Grid 2 Accent 1" w:unhideWhenUsed="0"/>
    <w:lsdException w:name="Medium Grid 3 Accent 1" w:unhideWhenUsed="0"/>
    <w:lsdException w:name="Dark List Accent 1" w:unhideWhenUsed="0"/>
    <w:lsdException w:name="Colorful Shading Accent 1" w:unhideWhenUsed="0"/>
    <w:lsdException w:name="Colorful List Accent 1" w:unhideWhenUsed="0"/>
    <w:lsdException w:name="Colorful Grid Accent 1" w:unhideWhenUsed="0"/>
    <w:lsdException w:name="Light Shading Accent 2" w:unhideWhenUsed="0"/>
    <w:lsdException w:name="Light List Accent 2" w:unhideWhenUsed="0"/>
    <w:lsdException w:name="Light Grid Accent 2" w:unhideWhenUsed="0"/>
    <w:lsdException w:name="Medium Shading 1 Accent 2" w:unhideWhenUsed="0"/>
    <w:lsdException w:name="Medium Shading 2 Accent 2" w:unhideWhenUsed="0"/>
    <w:lsdException w:name="Medium List 1 Accent 2" w:unhideWhenUsed="0"/>
    <w:lsdException w:name="Medium List 2 Accent 2" w:unhideWhenUsed="0"/>
    <w:lsdException w:name="Medium Grid 1 Accent 2" w:unhideWhenUsed="0"/>
    <w:lsdException w:name="Medium Grid 2 Accent 2" w:unhideWhenUsed="0"/>
    <w:lsdException w:name="Medium Grid 3 Accent 2" w:unhideWhenUsed="0"/>
    <w:lsdException w:name="Dark List Accent 2" w:unhideWhenUsed="0"/>
    <w:lsdException w:name="Colorful Shading Accent 2" w:unhideWhenUsed="0"/>
    <w:lsdException w:name="Colorful List Accent 2" w:unhideWhenUsed="0"/>
    <w:lsdException w:name="Colorful Grid Accent 2" w:unhideWhenUsed="0"/>
    <w:lsdException w:name="Light Shading Accent 3" w:unhideWhenUsed="0"/>
    <w:lsdException w:name="Light List Accent 3" w:unhideWhenUsed="0"/>
    <w:lsdException w:name="Light Grid Accent 3" w:unhideWhenUsed="0"/>
    <w:lsdException w:name="Medium Shading 1 Accent 3" w:unhideWhenUsed="0"/>
    <w:lsdException w:name="Medium Shading 2 Accent 3" w:unhideWhenUsed="0"/>
    <w:lsdException w:name="Medium List 1 Accent 3" w:unhideWhenUsed="0"/>
    <w:lsdException w:name="Medium List 2 Accent 3" w:unhideWhenUsed="0"/>
    <w:lsdException w:name="Medium Grid 1 Accent 3" w:unhideWhenUsed="0"/>
    <w:lsdException w:name="Medium Grid 2 Accent 3" w:unhideWhenUsed="0"/>
    <w:lsdException w:name="Medium Grid 3 Accent 3" w:unhideWhenUsed="0"/>
    <w:lsdException w:name="Dark List Accent 3" w:unhideWhenUsed="0"/>
    <w:lsdException w:name="Colorful Shading Accent 3" w:unhideWhenUsed="0"/>
    <w:lsdException w:name="Colorful List Accent 3" w:unhideWhenUsed="0"/>
    <w:lsdException w:name="Colorful Grid Accent 3" w:unhideWhenUsed="0"/>
    <w:lsdException w:name="Light Shading Accent 4" w:unhideWhenUsed="0"/>
    <w:lsdException w:name="Light List Accent 4" w:unhideWhenUsed="0"/>
    <w:lsdException w:name="Light Grid Accent 4" w:unhideWhenUsed="0"/>
    <w:lsdException w:name="Medium Shading 1 Accent 4" w:unhideWhenUsed="0"/>
    <w:lsdException w:name="Medium Shading 2 Accent 4" w:unhideWhenUsed="0"/>
    <w:lsdException w:name="Medium List 1 Accent 4" w:unhideWhenUsed="0"/>
    <w:lsdException w:name="Medium List 2 Accent 4" w:unhideWhenUsed="0"/>
    <w:lsdException w:name="Medium Grid 1 Accent 4" w:unhideWhenUsed="0"/>
    <w:lsdException w:name="Medium Grid 2 Accent 4" w:unhideWhenUsed="0"/>
    <w:lsdException w:name="Medium Grid 3 Accent 4" w:unhideWhenUsed="0"/>
    <w:lsdException w:name="Dark List Accent 4" w:unhideWhenUsed="0"/>
    <w:lsdException w:name="Colorful Shading Accent 4" w:unhideWhenUsed="0"/>
    <w:lsdException w:name="Colorful List Accent 4" w:unhideWhenUsed="0"/>
    <w:lsdException w:name="Colorful Grid Accent 4" w:unhideWhenUsed="0"/>
    <w:lsdException w:name="Light Shading Accent 5" w:unhideWhenUsed="0"/>
    <w:lsdException w:name="Light List Accent 5" w:unhideWhenUsed="0"/>
    <w:lsdException w:name="Light Grid Accent 5" w:unhideWhenUsed="0"/>
    <w:lsdException w:name="Medium Shading 1 Accent 5" w:unhideWhenUsed="0"/>
    <w:lsdException w:name="Medium Shading 2 Accent 5" w:unhideWhenUsed="0"/>
    <w:lsdException w:name="Medium List 1 Accent 5" w:unhideWhenUsed="0"/>
    <w:lsdException w:name="Medium List 2 Accent 5" w:unhideWhenUsed="0"/>
    <w:lsdException w:name="Medium Grid 1 Accent 5" w:unhideWhenUsed="0"/>
    <w:lsdException w:name="Medium Grid 2 Accent 5" w:unhideWhenUsed="0"/>
    <w:lsdException w:name="Medium Grid 3 Accent 5" w:unhideWhenUsed="0"/>
    <w:lsdException w:name="Dark List Accent 5" w:unhideWhenUsed="0"/>
    <w:lsdException w:name="Colorful Shading Accent 5" w:unhideWhenUsed="0"/>
    <w:lsdException w:name="Colorful List Accent 5" w:unhideWhenUsed="0"/>
    <w:lsdException w:name="Colorful Grid Accent 5" w:unhideWhenUsed="0"/>
    <w:lsdException w:name="Light Shading Accent 6" w:unhideWhenUsed="0"/>
    <w:lsdException w:name="Light List Accent 6" w:unhideWhenUsed="0"/>
    <w:lsdException w:name="Light Grid Accent 6" w:unhideWhenUsed="0"/>
    <w:lsdException w:name="Medium Shading 1 Accent 6" w:unhideWhenUsed="0"/>
    <w:lsdException w:name="Medium Shading 2 Accent 6" w:unhideWhenUsed="0"/>
    <w:lsdException w:name="Medium List 1 Accent 6" w:unhideWhenUsed="0"/>
    <w:lsdException w:name="Medium List 2 Accent 6" w:unhideWhenUsed="0"/>
    <w:lsdException w:name="Medium Grid 1 Accent 6" w:unhideWhenUsed="0"/>
    <w:lsdException w:name="Medium Grid 2 Accent 6" w:unhideWhenUsed="0"/>
    <w:lsdException w:name="Medium Grid 3 Accent 6" w:unhideWhenUsed="0"/>
    <w:lsdException w:name="Dark List Accent 6" w:unhideWhenUsed="0"/>
    <w:lsdException w:name="Colorful Shading Accent 6" w:unhideWhenUsed="0"/>
    <w:lsdException w:name="Colorful List Accent 6" w:unhideWhenUsed="0"/>
    <w:lsdException w:name="Colorful Grid Accent 6" w:unhideWhenUsed="0"/>
    <w:lsdException w:name="Subtle Emphasis" w:unhideWhenUsed="0"/>
    <w:lsdException w:name="Intense Emphasis" w:unhideWhenUsed="0"/>
    <w:lsdException w:name="Subtle Reference" w:unhideWhenUsed="0"/>
    <w:lsdException w:name="Intense Reference" w:unhideWhenUsed="0"/>
    <w:lsdException w:name="Book Title" w:unhideWhenUsed="0"/>
    <w:lsdException w:name="Bibliography" w:semiHidden="1"/>
    <w:lsdException w:name="TOC Heading" w:semiHidden="1"/>
  </w:latentStyles>
  <w:style w:type="paragraph" w:default="1" w:styleId="Normal">
    <w:name w:val="Normal"/>
    <w:qFormat/>
    <w:rsid w:val="00197272"/>
    <w:rPr>
      <w:rFonts w:eastAsia="Calibri"/>
      <w:sz w:val="22"/>
      <w:szCs w:val="24"/>
      <w:lang w:val="nl-NL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FF1"/>
    <w:pPr>
      <w:keepNext/>
      <w:spacing w:after="240"/>
      <w:outlineLvl w:val="0"/>
    </w:pPr>
    <w:rPr>
      <w:b/>
      <w:bCs/>
      <w:color w:val="7F7F7F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F7FF1"/>
    <w:pPr>
      <w:keepNext/>
      <w:spacing w:after="110"/>
      <w:outlineLvl w:val="1"/>
    </w:pPr>
    <w:rPr>
      <w:b/>
      <w:bCs/>
      <w:iCs/>
      <w:color w:val="7F7F7F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EC14C9"/>
    <w:pPr>
      <w:keepNext/>
      <w:outlineLvl w:val="2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AE1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DefaultParagraphFont"/>
    <w:uiPriority w:val="99"/>
    <w:semiHidden/>
    <w:rsid w:val="00A35DB2"/>
    <w:rPr>
      <w:rFonts w:ascii="Lucida Grande" w:hAnsi="Lucida Grande"/>
      <w:sz w:val="18"/>
      <w:szCs w:val="18"/>
    </w:rPr>
  </w:style>
  <w:style w:type="character" w:customStyle="1" w:styleId="BallontekstTeken0">
    <w:name w:val="Ballontekst Teken"/>
    <w:basedOn w:val="DefaultParagraphFont"/>
    <w:uiPriority w:val="99"/>
    <w:semiHidden/>
    <w:rsid w:val="00A35DB2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F7FF1"/>
    <w:rPr>
      <w:rFonts w:ascii="Arial" w:hAnsi="Arial" w:cs="Times New Roman"/>
      <w:b/>
      <w:bCs/>
      <w:color w:val="7F7F7F"/>
      <w:kern w:val="32"/>
      <w:sz w:val="32"/>
      <w:szCs w:val="32"/>
      <w:lang w:eastAsia="nl-NL"/>
    </w:rPr>
  </w:style>
  <w:style w:type="character" w:customStyle="1" w:styleId="Heading2Char">
    <w:name w:val="Heading 2 Char"/>
    <w:basedOn w:val="DefaultParagraphFont"/>
    <w:link w:val="Heading2"/>
    <w:rsid w:val="000F7FF1"/>
    <w:rPr>
      <w:rFonts w:ascii="Arial" w:hAnsi="Arial" w:cs="Times New Roman"/>
      <w:b/>
      <w:bCs/>
      <w:iCs/>
      <w:color w:val="7F7F7F"/>
      <w:sz w:val="28"/>
      <w:szCs w:val="28"/>
      <w:lang w:eastAsia="nl-NL"/>
    </w:rPr>
  </w:style>
  <w:style w:type="character" w:customStyle="1" w:styleId="Heading3Char">
    <w:name w:val="Heading 3 Char"/>
    <w:basedOn w:val="DefaultParagraphFont"/>
    <w:link w:val="Heading3"/>
    <w:rsid w:val="00EC14C9"/>
    <w:rPr>
      <w:rFonts w:ascii="Verdana" w:eastAsia="Times New Roman" w:hAnsi="Verdana" w:cs="Times New Roman"/>
      <w:b/>
      <w:bCs/>
      <w:sz w:val="20"/>
      <w:szCs w:val="26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AB00E1"/>
    <w:pPr>
      <w:tabs>
        <w:tab w:val="center" w:pos="4536"/>
        <w:tab w:val="right" w:pos="9072"/>
      </w:tabs>
    </w:pPr>
    <w:rPr>
      <w:color w:val="7F7F7F"/>
    </w:rPr>
  </w:style>
  <w:style w:type="character" w:customStyle="1" w:styleId="HeaderChar">
    <w:name w:val="Header Char"/>
    <w:basedOn w:val="DefaultParagraphFont"/>
    <w:link w:val="Header"/>
    <w:uiPriority w:val="99"/>
    <w:rsid w:val="00AB00E1"/>
    <w:rPr>
      <w:rFonts w:eastAsia="Calibri"/>
      <w:color w:val="7F7F7F"/>
      <w:sz w:val="22"/>
      <w:szCs w:val="24"/>
      <w:lang w:val="nl-NL" w:eastAsia="en-US"/>
    </w:rPr>
  </w:style>
  <w:style w:type="paragraph" w:styleId="Footer">
    <w:name w:val="footer"/>
    <w:basedOn w:val="Normal"/>
    <w:link w:val="FooterChar"/>
    <w:uiPriority w:val="99"/>
    <w:unhideWhenUsed/>
    <w:rsid w:val="00030D1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D1D"/>
    <w:rPr>
      <w:rFonts w:ascii="Verdana" w:hAnsi="Verdana" w:cs="Times New Roman"/>
      <w:sz w:val="20"/>
      <w:szCs w:val="24"/>
      <w:lang w:eastAsia="nl-NL"/>
    </w:rPr>
  </w:style>
  <w:style w:type="paragraph" w:customStyle="1" w:styleId="DDCstandaard">
    <w:name w:val="DDC_standaard"/>
    <w:basedOn w:val="Normal"/>
    <w:qFormat/>
    <w:rsid w:val="0038317E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AE1"/>
    <w:rPr>
      <w:rFonts w:ascii="Tahoma" w:hAnsi="Tahoma" w:cs="Tahoma"/>
      <w:sz w:val="16"/>
      <w:szCs w:val="16"/>
      <w:lang w:eastAsia="nl-NL"/>
    </w:rPr>
  </w:style>
  <w:style w:type="character" w:styleId="Hyperlink">
    <w:name w:val="Hyperlink"/>
    <w:basedOn w:val="DefaultParagraphFont"/>
    <w:uiPriority w:val="99"/>
    <w:unhideWhenUsed/>
    <w:rsid w:val="002C56AE"/>
    <w:rPr>
      <w:color w:val="0000FF"/>
      <w:u w:val="single"/>
    </w:rPr>
  </w:style>
  <w:style w:type="paragraph" w:customStyle="1" w:styleId="DDCAdres">
    <w:name w:val="DDC_Adres"/>
    <w:basedOn w:val="DDCstandaard"/>
    <w:qFormat/>
    <w:rsid w:val="002C56AE"/>
    <w:rPr>
      <w:sz w:val="18"/>
    </w:rPr>
  </w:style>
  <w:style w:type="numbering" w:customStyle="1" w:styleId="DDCBullet">
    <w:name w:val="DDC_Bullet"/>
    <w:uiPriority w:val="99"/>
    <w:rsid w:val="00D43261"/>
    <w:pPr>
      <w:numPr>
        <w:numId w:val="7"/>
      </w:numPr>
    </w:pPr>
  </w:style>
  <w:style w:type="paragraph" w:customStyle="1" w:styleId="DDCOpsomming">
    <w:name w:val="DDC_Opsomming"/>
    <w:basedOn w:val="DDCstandaard"/>
    <w:qFormat/>
    <w:rsid w:val="00D43261"/>
    <w:pPr>
      <w:numPr>
        <w:numId w:val="7"/>
      </w:numPr>
    </w:pPr>
  </w:style>
  <w:style w:type="paragraph" w:customStyle="1" w:styleId="DDCVoettekst">
    <w:name w:val="DDC_Voettekst"/>
    <w:basedOn w:val="DDCstandaard"/>
    <w:qFormat/>
    <w:rsid w:val="00D03704"/>
    <w:rPr>
      <w:sz w:val="20"/>
    </w:rPr>
  </w:style>
  <w:style w:type="paragraph" w:customStyle="1" w:styleId="DDCKenmerkenfax">
    <w:name w:val="DDC_Kenmerken_fax"/>
    <w:basedOn w:val="DDCstandaard"/>
    <w:qFormat/>
    <w:rsid w:val="0038317E"/>
    <w:pPr>
      <w:tabs>
        <w:tab w:val="left" w:pos="2835"/>
        <w:tab w:val="left" w:pos="2948"/>
      </w:tabs>
      <w:ind w:left="2948" w:hanging="2948"/>
    </w:pPr>
  </w:style>
  <w:style w:type="paragraph" w:customStyle="1" w:styleId="DDCKop2normaal">
    <w:name w:val="DDC_Kop2_normaal"/>
    <w:basedOn w:val="DDCstandaard"/>
    <w:next w:val="DDCstandaard"/>
    <w:qFormat/>
    <w:rsid w:val="0053446D"/>
    <w:rPr>
      <w:b/>
    </w:rPr>
  </w:style>
  <w:style w:type="paragraph" w:styleId="ListParagraph">
    <w:name w:val="List Paragraph"/>
    <w:basedOn w:val="Normal"/>
    <w:uiPriority w:val="34"/>
    <w:qFormat/>
    <w:rsid w:val="00DC742F"/>
    <w:pPr>
      <w:numPr>
        <w:numId w:val="17"/>
      </w:numPr>
      <w:spacing w:before="120" w:after="120"/>
      <w:ind w:left="714" w:hanging="357"/>
      <w:contextualSpacing/>
    </w:pPr>
  </w:style>
  <w:style w:type="paragraph" w:customStyle="1" w:styleId="koptekst2">
    <w:name w:val="koptekst 2"/>
    <w:basedOn w:val="Header"/>
    <w:qFormat/>
    <w:rsid w:val="00CB6534"/>
    <w:pPr>
      <w:tabs>
        <w:tab w:val="clear" w:pos="9072"/>
        <w:tab w:val="right" w:pos="7938"/>
      </w:tabs>
    </w:pPr>
    <w:rPr>
      <w:i/>
    </w:rPr>
  </w:style>
  <w:style w:type="paragraph" w:styleId="FootnoteText">
    <w:name w:val="footnote text"/>
    <w:basedOn w:val="Normal"/>
    <w:link w:val="FootnoteTextChar"/>
    <w:rsid w:val="00777089"/>
    <w:rPr>
      <w:sz w:val="24"/>
    </w:rPr>
  </w:style>
  <w:style w:type="character" w:customStyle="1" w:styleId="FootnoteTextChar">
    <w:name w:val="Footnote Text Char"/>
    <w:basedOn w:val="DefaultParagraphFont"/>
    <w:link w:val="FootnoteText"/>
    <w:rsid w:val="00777089"/>
    <w:rPr>
      <w:rFonts w:eastAsia="Calibri"/>
      <w:sz w:val="24"/>
      <w:szCs w:val="24"/>
      <w:lang w:eastAsia="en-US"/>
    </w:rPr>
  </w:style>
  <w:style w:type="character" w:styleId="FootnoteReference">
    <w:name w:val="footnote reference"/>
    <w:basedOn w:val="DefaultParagraphFont"/>
    <w:rsid w:val="00777089"/>
    <w:rPr>
      <w:vertAlign w:val="superscript"/>
    </w:rPr>
  </w:style>
  <w:style w:type="paragraph" w:styleId="Caption">
    <w:name w:val="caption"/>
    <w:basedOn w:val="Normal"/>
    <w:next w:val="Normal"/>
    <w:rsid w:val="006D1B2D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rsid w:val="00062FD3"/>
    <w:pPr>
      <w:spacing w:beforeLines="1" w:afterLines="1"/>
    </w:pPr>
    <w:rPr>
      <w:rFonts w:ascii="Times" w:eastAsia="Times New Roman" w:hAnsi="Times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nl-NL" w:bidi="ar-SA"/>
      </w:rPr>
    </w:rPrDefault>
    <w:pPrDefault/>
  </w:docDefaults>
  <w:latentStyles w:defLockedState="0" w:defUIPriority="0" w:defSemiHidden="0" w:defUnhideWhenUsed="1" w:defQFormat="0" w:count="276">
    <w:lsdException w:name="Normal" w:unhideWhenUsed="0"/>
    <w:lsdException w:name="heading 1" w:unhideWhenUsed="0"/>
    <w:lsdException w:name="heading 2" w:unhideWhenUsed="0"/>
    <w:lsdException w:name="heading 3" w:unhideWhenUsed="0"/>
    <w:lsdException w:name="heading 4" w:unhideWhenUsed="0"/>
    <w:lsdException w:name="heading 5" w:unhideWhenUsed="0"/>
    <w:lsdException w:name="heading 6" w:unhideWhenUsed="0"/>
    <w:lsdException w:name="index 1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3" w:semiHidden="1"/>
    <w:lsdException w:name="List Number 4" w:semiHidden="1"/>
    <w:lsdException w:name="Title" w:unhideWhenUsed="0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nhideWhenUsed="0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Strong" w:unhideWhenUsed="0"/>
    <w:lsdException w:name="Emphasis" w:unhideWhenUsed="0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nhideWhenUsed="0"/>
    <w:lsdException w:name="Table Theme" w:semiHidden="1"/>
    <w:lsdException w:name="Note Level 1" w:unhideWhenUsed="0"/>
    <w:lsdException w:name="Note Level 2" w:unhideWhenUsed="0"/>
    <w:lsdException w:name="Note Level 3" w:unhideWhenUsed="0"/>
    <w:lsdException w:name="Note Level 4" w:unhideWhenUsed="0"/>
    <w:lsdException w:name="Note Level 5" w:unhideWhenUsed="0"/>
    <w:lsdException w:name="Note Level 6" w:unhideWhenUsed="0"/>
    <w:lsdException w:name="Note Level 7" w:unhideWhenUsed="0"/>
    <w:lsdException w:name="Note Level 8" w:unhideWhenUsed="0"/>
    <w:lsdException w:name="Note Level 9" w:unhideWhenUsed="0"/>
    <w:lsdException w:name="Placeholder Text" w:semiHidden="1" w:unhideWhenUsed="0"/>
    <w:lsdException w:name="No Spacing" w:unhideWhenUsed="0"/>
    <w:lsdException w:name="Light Shading" w:unhideWhenUsed="0"/>
    <w:lsdException w:name="Light List" w:unhideWhenUsed="0"/>
    <w:lsdException w:name="Light Grid" w:unhideWhenUsed="0"/>
    <w:lsdException w:name="Medium Shading 1" w:unhideWhenUsed="0"/>
    <w:lsdException w:name="Medium Shading 2" w:unhideWhenUsed="0"/>
    <w:lsdException w:name="Medium List 1" w:unhideWhenUsed="0"/>
    <w:lsdException w:name="Medium List 2" w:unhideWhenUsed="0"/>
    <w:lsdException w:name="Medium Grid 1" w:unhideWhenUsed="0"/>
    <w:lsdException w:name="Medium Grid 2" w:unhideWhenUsed="0"/>
    <w:lsdException w:name="Medium Grid 3" w:unhideWhenUsed="0"/>
    <w:lsdException w:name="Dark List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nhideWhenUsed="0"/>
    <w:lsdException w:name="Light Grid Accent 1" w:unhideWhenUsed="0"/>
    <w:lsdException w:name="Medium Shading 1 Accent 1" w:unhideWhenUsed="0"/>
    <w:lsdException w:name="Medium Shading 2 Accent 1" w:unhideWhenUsed="0"/>
    <w:lsdException w:name="Medium List 1 Accent 1" w:unhideWhenUsed="0"/>
    <w:lsdException w:name="Revision" w:semiHidden="1" w:unhideWhenUsed="0"/>
    <w:lsdException w:name="List Paragraph" w:uiPriority="34" w:unhideWhenUsed="0" w:qFormat="1"/>
    <w:lsdException w:name="Quote" w:unhideWhenUsed="0"/>
    <w:lsdException w:name="Intense Quote" w:unhideWhenUsed="0"/>
    <w:lsdException w:name="Medium List 2 Accent 1" w:unhideWhenUsed="0"/>
    <w:lsdException w:name="Medium Grid 1 Accent 1" w:unhideWhenUsed="0"/>
    <w:lsdException w:name="Medium Grid 2 Accent 1" w:unhideWhenUsed="0"/>
    <w:lsdException w:name="Medium Grid 3 Accent 1" w:unhideWhenUsed="0"/>
    <w:lsdException w:name="Dark List Accent 1" w:unhideWhenUsed="0"/>
    <w:lsdException w:name="Colorful Shading Accent 1" w:unhideWhenUsed="0"/>
    <w:lsdException w:name="Colorful List Accent 1" w:unhideWhenUsed="0"/>
    <w:lsdException w:name="Colorful Grid Accent 1" w:unhideWhenUsed="0"/>
    <w:lsdException w:name="Light Shading Accent 2" w:unhideWhenUsed="0"/>
    <w:lsdException w:name="Light List Accent 2" w:unhideWhenUsed="0"/>
    <w:lsdException w:name="Light Grid Accent 2" w:unhideWhenUsed="0"/>
    <w:lsdException w:name="Medium Shading 1 Accent 2" w:unhideWhenUsed="0"/>
    <w:lsdException w:name="Medium Shading 2 Accent 2" w:unhideWhenUsed="0"/>
    <w:lsdException w:name="Medium List 1 Accent 2" w:unhideWhenUsed="0"/>
    <w:lsdException w:name="Medium List 2 Accent 2" w:unhideWhenUsed="0"/>
    <w:lsdException w:name="Medium Grid 1 Accent 2" w:unhideWhenUsed="0"/>
    <w:lsdException w:name="Medium Grid 2 Accent 2" w:unhideWhenUsed="0"/>
    <w:lsdException w:name="Medium Grid 3 Accent 2" w:unhideWhenUsed="0"/>
    <w:lsdException w:name="Dark List Accent 2" w:unhideWhenUsed="0"/>
    <w:lsdException w:name="Colorful Shading Accent 2" w:unhideWhenUsed="0"/>
    <w:lsdException w:name="Colorful List Accent 2" w:unhideWhenUsed="0"/>
    <w:lsdException w:name="Colorful Grid Accent 2" w:unhideWhenUsed="0"/>
    <w:lsdException w:name="Light Shading Accent 3" w:unhideWhenUsed="0"/>
    <w:lsdException w:name="Light List Accent 3" w:unhideWhenUsed="0"/>
    <w:lsdException w:name="Light Grid Accent 3" w:unhideWhenUsed="0"/>
    <w:lsdException w:name="Medium Shading 1 Accent 3" w:unhideWhenUsed="0"/>
    <w:lsdException w:name="Medium Shading 2 Accent 3" w:unhideWhenUsed="0"/>
    <w:lsdException w:name="Medium List 1 Accent 3" w:unhideWhenUsed="0"/>
    <w:lsdException w:name="Medium List 2 Accent 3" w:unhideWhenUsed="0"/>
    <w:lsdException w:name="Medium Grid 1 Accent 3" w:unhideWhenUsed="0"/>
    <w:lsdException w:name="Medium Grid 2 Accent 3" w:unhideWhenUsed="0"/>
    <w:lsdException w:name="Medium Grid 3 Accent 3" w:unhideWhenUsed="0"/>
    <w:lsdException w:name="Dark List Accent 3" w:unhideWhenUsed="0"/>
    <w:lsdException w:name="Colorful Shading Accent 3" w:unhideWhenUsed="0"/>
    <w:lsdException w:name="Colorful List Accent 3" w:unhideWhenUsed="0"/>
    <w:lsdException w:name="Colorful Grid Accent 3" w:unhideWhenUsed="0"/>
    <w:lsdException w:name="Light Shading Accent 4" w:unhideWhenUsed="0"/>
    <w:lsdException w:name="Light List Accent 4" w:unhideWhenUsed="0"/>
    <w:lsdException w:name="Light Grid Accent 4" w:unhideWhenUsed="0"/>
    <w:lsdException w:name="Medium Shading 1 Accent 4" w:unhideWhenUsed="0"/>
    <w:lsdException w:name="Medium Shading 2 Accent 4" w:unhideWhenUsed="0"/>
    <w:lsdException w:name="Medium List 1 Accent 4" w:unhideWhenUsed="0"/>
    <w:lsdException w:name="Medium List 2 Accent 4" w:unhideWhenUsed="0"/>
    <w:lsdException w:name="Medium Grid 1 Accent 4" w:unhideWhenUsed="0"/>
    <w:lsdException w:name="Medium Grid 2 Accent 4" w:unhideWhenUsed="0"/>
    <w:lsdException w:name="Medium Grid 3 Accent 4" w:unhideWhenUsed="0"/>
    <w:lsdException w:name="Dark List Accent 4" w:unhideWhenUsed="0"/>
    <w:lsdException w:name="Colorful Shading Accent 4" w:unhideWhenUsed="0"/>
    <w:lsdException w:name="Colorful List Accent 4" w:unhideWhenUsed="0"/>
    <w:lsdException w:name="Colorful Grid Accent 4" w:unhideWhenUsed="0"/>
    <w:lsdException w:name="Light Shading Accent 5" w:unhideWhenUsed="0"/>
    <w:lsdException w:name="Light List Accent 5" w:unhideWhenUsed="0"/>
    <w:lsdException w:name="Light Grid Accent 5" w:unhideWhenUsed="0"/>
    <w:lsdException w:name="Medium Shading 1 Accent 5" w:unhideWhenUsed="0"/>
    <w:lsdException w:name="Medium Shading 2 Accent 5" w:unhideWhenUsed="0"/>
    <w:lsdException w:name="Medium List 1 Accent 5" w:unhideWhenUsed="0"/>
    <w:lsdException w:name="Medium List 2 Accent 5" w:unhideWhenUsed="0"/>
    <w:lsdException w:name="Medium Grid 1 Accent 5" w:unhideWhenUsed="0"/>
    <w:lsdException w:name="Medium Grid 2 Accent 5" w:unhideWhenUsed="0"/>
    <w:lsdException w:name="Medium Grid 3 Accent 5" w:unhideWhenUsed="0"/>
    <w:lsdException w:name="Dark List Accent 5" w:unhideWhenUsed="0"/>
    <w:lsdException w:name="Colorful Shading Accent 5" w:unhideWhenUsed="0"/>
    <w:lsdException w:name="Colorful List Accent 5" w:unhideWhenUsed="0"/>
    <w:lsdException w:name="Colorful Grid Accent 5" w:unhideWhenUsed="0"/>
    <w:lsdException w:name="Light Shading Accent 6" w:unhideWhenUsed="0"/>
    <w:lsdException w:name="Light List Accent 6" w:unhideWhenUsed="0"/>
    <w:lsdException w:name="Light Grid Accent 6" w:unhideWhenUsed="0"/>
    <w:lsdException w:name="Medium Shading 1 Accent 6" w:unhideWhenUsed="0"/>
    <w:lsdException w:name="Medium Shading 2 Accent 6" w:unhideWhenUsed="0"/>
    <w:lsdException w:name="Medium List 1 Accent 6" w:unhideWhenUsed="0"/>
    <w:lsdException w:name="Medium List 2 Accent 6" w:unhideWhenUsed="0"/>
    <w:lsdException w:name="Medium Grid 1 Accent 6" w:unhideWhenUsed="0"/>
    <w:lsdException w:name="Medium Grid 2 Accent 6" w:unhideWhenUsed="0"/>
    <w:lsdException w:name="Medium Grid 3 Accent 6" w:unhideWhenUsed="0"/>
    <w:lsdException w:name="Dark List Accent 6" w:unhideWhenUsed="0"/>
    <w:lsdException w:name="Colorful Shading Accent 6" w:unhideWhenUsed="0"/>
    <w:lsdException w:name="Colorful List Accent 6" w:unhideWhenUsed="0"/>
    <w:lsdException w:name="Colorful Grid Accent 6" w:unhideWhenUsed="0"/>
    <w:lsdException w:name="Subtle Emphasis" w:unhideWhenUsed="0"/>
    <w:lsdException w:name="Intense Emphasis" w:unhideWhenUsed="0"/>
    <w:lsdException w:name="Subtle Reference" w:unhideWhenUsed="0"/>
    <w:lsdException w:name="Intense Reference" w:unhideWhenUsed="0"/>
    <w:lsdException w:name="Book Title" w:unhideWhenUsed="0"/>
    <w:lsdException w:name="Bibliography" w:semiHidden="1"/>
    <w:lsdException w:name="TOC Heading" w:semiHidden="1"/>
  </w:latentStyles>
  <w:style w:type="paragraph" w:default="1" w:styleId="Normal">
    <w:name w:val="Normal"/>
    <w:qFormat/>
    <w:rsid w:val="00197272"/>
    <w:rPr>
      <w:rFonts w:eastAsia="Calibri"/>
      <w:sz w:val="22"/>
      <w:szCs w:val="24"/>
      <w:lang w:val="nl-NL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FF1"/>
    <w:pPr>
      <w:keepNext/>
      <w:spacing w:after="240"/>
      <w:outlineLvl w:val="0"/>
    </w:pPr>
    <w:rPr>
      <w:b/>
      <w:bCs/>
      <w:color w:val="7F7F7F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F7FF1"/>
    <w:pPr>
      <w:keepNext/>
      <w:spacing w:after="110"/>
      <w:outlineLvl w:val="1"/>
    </w:pPr>
    <w:rPr>
      <w:b/>
      <w:bCs/>
      <w:iCs/>
      <w:color w:val="7F7F7F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EC14C9"/>
    <w:pPr>
      <w:keepNext/>
      <w:outlineLvl w:val="2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AE1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DefaultParagraphFont"/>
    <w:uiPriority w:val="99"/>
    <w:semiHidden/>
    <w:rsid w:val="00A35DB2"/>
    <w:rPr>
      <w:rFonts w:ascii="Lucida Grande" w:hAnsi="Lucida Grande"/>
      <w:sz w:val="18"/>
      <w:szCs w:val="18"/>
    </w:rPr>
  </w:style>
  <w:style w:type="character" w:customStyle="1" w:styleId="BallontekstTeken0">
    <w:name w:val="Ballontekst Teken"/>
    <w:basedOn w:val="DefaultParagraphFont"/>
    <w:uiPriority w:val="99"/>
    <w:semiHidden/>
    <w:rsid w:val="00A35DB2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F7FF1"/>
    <w:rPr>
      <w:rFonts w:ascii="Arial" w:hAnsi="Arial" w:cs="Times New Roman"/>
      <w:b/>
      <w:bCs/>
      <w:color w:val="7F7F7F"/>
      <w:kern w:val="32"/>
      <w:sz w:val="32"/>
      <w:szCs w:val="32"/>
      <w:lang w:eastAsia="nl-NL"/>
    </w:rPr>
  </w:style>
  <w:style w:type="character" w:customStyle="1" w:styleId="Heading2Char">
    <w:name w:val="Heading 2 Char"/>
    <w:basedOn w:val="DefaultParagraphFont"/>
    <w:link w:val="Heading2"/>
    <w:rsid w:val="000F7FF1"/>
    <w:rPr>
      <w:rFonts w:ascii="Arial" w:hAnsi="Arial" w:cs="Times New Roman"/>
      <w:b/>
      <w:bCs/>
      <w:iCs/>
      <w:color w:val="7F7F7F"/>
      <w:sz w:val="28"/>
      <w:szCs w:val="28"/>
      <w:lang w:eastAsia="nl-NL"/>
    </w:rPr>
  </w:style>
  <w:style w:type="character" w:customStyle="1" w:styleId="Heading3Char">
    <w:name w:val="Heading 3 Char"/>
    <w:basedOn w:val="DefaultParagraphFont"/>
    <w:link w:val="Heading3"/>
    <w:rsid w:val="00EC14C9"/>
    <w:rPr>
      <w:rFonts w:ascii="Verdana" w:eastAsia="Times New Roman" w:hAnsi="Verdana" w:cs="Times New Roman"/>
      <w:b/>
      <w:bCs/>
      <w:sz w:val="20"/>
      <w:szCs w:val="26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AB00E1"/>
    <w:pPr>
      <w:tabs>
        <w:tab w:val="center" w:pos="4536"/>
        <w:tab w:val="right" w:pos="9072"/>
      </w:tabs>
    </w:pPr>
    <w:rPr>
      <w:color w:val="7F7F7F"/>
    </w:rPr>
  </w:style>
  <w:style w:type="character" w:customStyle="1" w:styleId="HeaderChar">
    <w:name w:val="Header Char"/>
    <w:basedOn w:val="DefaultParagraphFont"/>
    <w:link w:val="Header"/>
    <w:uiPriority w:val="99"/>
    <w:rsid w:val="00AB00E1"/>
    <w:rPr>
      <w:rFonts w:eastAsia="Calibri"/>
      <w:color w:val="7F7F7F"/>
      <w:sz w:val="22"/>
      <w:szCs w:val="24"/>
      <w:lang w:val="nl-NL" w:eastAsia="en-US"/>
    </w:rPr>
  </w:style>
  <w:style w:type="paragraph" w:styleId="Footer">
    <w:name w:val="footer"/>
    <w:basedOn w:val="Normal"/>
    <w:link w:val="FooterChar"/>
    <w:uiPriority w:val="99"/>
    <w:unhideWhenUsed/>
    <w:rsid w:val="00030D1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D1D"/>
    <w:rPr>
      <w:rFonts w:ascii="Verdana" w:hAnsi="Verdana" w:cs="Times New Roman"/>
      <w:sz w:val="20"/>
      <w:szCs w:val="24"/>
      <w:lang w:eastAsia="nl-NL"/>
    </w:rPr>
  </w:style>
  <w:style w:type="paragraph" w:customStyle="1" w:styleId="DDCstandaard">
    <w:name w:val="DDC_standaard"/>
    <w:basedOn w:val="Normal"/>
    <w:qFormat/>
    <w:rsid w:val="0038317E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AE1"/>
    <w:rPr>
      <w:rFonts w:ascii="Tahoma" w:hAnsi="Tahoma" w:cs="Tahoma"/>
      <w:sz w:val="16"/>
      <w:szCs w:val="16"/>
      <w:lang w:eastAsia="nl-NL"/>
    </w:rPr>
  </w:style>
  <w:style w:type="character" w:styleId="Hyperlink">
    <w:name w:val="Hyperlink"/>
    <w:basedOn w:val="DefaultParagraphFont"/>
    <w:uiPriority w:val="99"/>
    <w:unhideWhenUsed/>
    <w:rsid w:val="002C56AE"/>
    <w:rPr>
      <w:color w:val="0000FF"/>
      <w:u w:val="single"/>
    </w:rPr>
  </w:style>
  <w:style w:type="paragraph" w:customStyle="1" w:styleId="DDCAdres">
    <w:name w:val="DDC_Adres"/>
    <w:basedOn w:val="DDCstandaard"/>
    <w:qFormat/>
    <w:rsid w:val="002C56AE"/>
    <w:rPr>
      <w:sz w:val="18"/>
    </w:rPr>
  </w:style>
  <w:style w:type="numbering" w:customStyle="1" w:styleId="DDCBullet">
    <w:name w:val="DDC_Bullet"/>
    <w:uiPriority w:val="99"/>
    <w:rsid w:val="00D43261"/>
    <w:pPr>
      <w:numPr>
        <w:numId w:val="7"/>
      </w:numPr>
    </w:pPr>
  </w:style>
  <w:style w:type="paragraph" w:customStyle="1" w:styleId="DDCOpsomming">
    <w:name w:val="DDC_Opsomming"/>
    <w:basedOn w:val="DDCstandaard"/>
    <w:qFormat/>
    <w:rsid w:val="00D43261"/>
    <w:pPr>
      <w:numPr>
        <w:numId w:val="7"/>
      </w:numPr>
    </w:pPr>
  </w:style>
  <w:style w:type="paragraph" w:customStyle="1" w:styleId="DDCVoettekst">
    <w:name w:val="DDC_Voettekst"/>
    <w:basedOn w:val="DDCstandaard"/>
    <w:qFormat/>
    <w:rsid w:val="00D03704"/>
    <w:rPr>
      <w:sz w:val="20"/>
    </w:rPr>
  </w:style>
  <w:style w:type="paragraph" w:customStyle="1" w:styleId="DDCKenmerkenfax">
    <w:name w:val="DDC_Kenmerken_fax"/>
    <w:basedOn w:val="DDCstandaard"/>
    <w:qFormat/>
    <w:rsid w:val="0038317E"/>
    <w:pPr>
      <w:tabs>
        <w:tab w:val="left" w:pos="2835"/>
        <w:tab w:val="left" w:pos="2948"/>
      </w:tabs>
      <w:ind w:left="2948" w:hanging="2948"/>
    </w:pPr>
  </w:style>
  <w:style w:type="paragraph" w:customStyle="1" w:styleId="DDCKop2normaal">
    <w:name w:val="DDC_Kop2_normaal"/>
    <w:basedOn w:val="DDCstandaard"/>
    <w:next w:val="DDCstandaard"/>
    <w:qFormat/>
    <w:rsid w:val="0053446D"/>
    <w:rPr>
      <w:b/>
    </w:rPr>
  </w:style>
  <w:style w:type="paragraph" w:styleId="ListParagraph">
    <w:name w:val="List Paragraph"/>
    <w:basedOn w:val="Normal"/>
    <w:uiPriority w:val="34"/>
    <w:qFormat/>
    <w:rsid w:val="00DC742F"/>
    <w:pPr>
      <w:numPr>
        <w:numId w:val="17"/>
      </w:numPr>
      <w:spacing w:before="120" w:after="120"/>
      <w:ind w:left="714" w:hanging="357"/>
      <w:contextualSpacing/>
    </w:pPr>
  </w:style>
  <w:style w:type="paragraph" w:customStyle="1" w:styleId="koptekst2">
    <w:name w:val="koptekst 2"/>
    <w:basedOn w:val="Header"/>
    <w:qFormat/>
    <w:rsid w:val="00CB6534"/>
    <w:pPr>
      <w:tabs>
        <w:tab w:val="clear" w:pos="9072"/>
        <w:tab w:val="right" w:pos="7938"/>
      </w:tabs>
    </w:pPr>
    <w:rPr>
      <w:i/>
    </w:rPr>
  </w:style>
  <w:style w:type="paragraph" w:styleId="FootnoteText">
    <w:name w:val="footnote text"/>
    <w:basedOn w:val="Normal"/>
    <w:link w:val="FootnoteTextChar"/>
    <w:rsid w:val="00777089"/>
    <w:rPr>
      <w:sz w:val="24"/>
    </w:rPr>
  </w:style>
  <w:style w:type="character" w:customStyle="1" w:styleId="FootnoteTextChar">
    <w:name w:val="Footnote Text Char"/>
    <w:basedOn w:val="DefaultParagraphFont"/>
    <w:link w:val="FootnoteText"/>
    <w:rsid w:val="00777089"/>
    <w:rPr>
      <w:rFonts w:eastAsia="Calibri"/>
      <w:sz w:val="24"/>
      <w:szCs w:val="24"/>
      <w:lang w:eastAsia="en-US"/>
    </w:rPr>
  </w:style>
  <w:style w:type="character" w:styleId="FootnoteReference">
    <w:name w:val="footnote reference"/>
    <w:basedOn w:val="DefaultParagraphFont"/>
    <w:rsid w:val="00777089"/>
    <w:rPr>
      <w:vertAlign w:val="superscript"/>
    </w:rPr>
  </w:style>
  <w:style w:type="paragraph" w:styleId="Caption">
    <w:name w:val="caption"/>
    <w:basedOn w:val="Normal"/>
    <w:next w:val="Normal"/>
    <w:rsid w:val="006D1B2D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rsid w:val="00062FD3"/>
    <w:pPr>
      <w:spacing w:beforeLines="1" w:afterLines="1"/>
    </w:pPr>
    <w:rPr>
      <w:rFonts w:ascii="Times" w:eastAsia="Times New Roman" w:hAnsi="Times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0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5CFE7-742E-984F-9435-C0A4C4871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Macintosh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Voortgangsrapport</vt:lpstr>
      <vt:lpstr>Voortgangsrapport</vt:lpstr>
    </vt:vector>
  </TitlesOfParts>
  <Manager/>
  <Company/>
  <LinksUpToDate>false</LinksUpToDate>
  <CharactersWithSpaces>730</CharactersWithSpaces>
  <SharedDoc>false</SharedDoc>
  <HyperlinkBase/>
  <HLinks>
    <vt:vector size="6" baseType="variant">
      <vt:variant>
        <vt:i4>6488077</vt:i4>
      </vt:variant>
      <vt:variant>
        <vt:i4>-1</vt:i4>
      </vt:variant>
      <vt:variant>
        <vt:i4>1026</vt:i4>
      </vt:variant>
      <vt:variant>
        <vt:i4>1</vt:i4>
      </vt:variant>
      <vt:variant>
        <vt:lpwstr>opstartfase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Voortgangsrapport</dc:title>
  <dc:subject>Projectmatig werken</dc:subject>
  <dc:creator/>
  <cp:keywords/>
  <dc:description/>
  <cp:lastModifiedBy/>
  <cp:revision>1</cp:revision>
  <cp:lastPrinted>2013-05-02T11:49:00Z</cp:lastPrinted>
  <dcterms:created xsi:type="dcterms:W3CDTF">2014-03-13T08:27:00Z</dcterms:created>
  <dcterms:modified xsi:type="dcterms:W3CDTF">2015-06-29T08:06:00Z</dcterms:modified>
  <cp:category/>
</cp:coreProperties>
</file>